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EB5E" w14:textId="18448376" w:rsidR="00A9204E" w:rsidRPr="00E1107C" w:rsidRDefault="00496480">
      <w:pPr>
        <w:rPr>
          <w:b/>
          <w:bCs/>
          <w:sz w:val="28"/>
          <w:szCs w:val="28"/>
          <w:lang w:val="en-IN"/>
        </w:rPr>
      </w:pPr>
      <w:r w:rsidRPr="00E1107C">
        <w:rPr>
          <w:b/>
          <w:bCs/>
          <w:sz w:val="28"/>
          <w:szCs w:val="28"/>
          <w:lang w:val="en-IN"/>
        </w:rPr>
        <w:t>Project Report (Fidelity International – Data Analytics Training)</w:t>
      </w:r>
    </w:p>
    <w:p w14:paraId="17741166" w14:textId="584E2EDE" w:rsidR="00496480" w:rsidRPr="00E1107C" w:rsidRDefault="00753F0E">
      <w:pPr>
        <w:rPr>
          <w:b/>
          <w:bCs/>
          <w:sz w:val="28"/>
          <w:szCs w:val="28"/>
          <w:lang w:val="en-IN"/>
        </w:rPr>
      </w:pPr>
      <w:r w:rsidRPr="00E1107C">
        <w:rPr>
          <w:b/>
          <w:bCs/>
          <w:sz w:val="28"/>
          <w:szCs w:val="28"/>
          <w:lang w:val="en-IN"/>
        </w:rPr>
        <w:t>Author:</w:t>
      </w:r>
      <w:r w:rsidR="00496480" w:rsidRPr="00E1107C">
        <w:rPr>
          <w:b/>
          <w:bCs/>
          <w:sz w:val="28"/>
          <w:szCs w:val="28"/>
          <w:lang w:val="en-IN"/>
        </w:rPr>
        <w:t xml:space="preserve"> Amit Gupta (Emp ID: A380501)</w:t>
      </w:r>
    </w:p>
    <w:p w14:paraId="7204D3ED" w14:textId="3E4312E0" w:rsidR="00496480" w:rsidRDefault="00496480">
      <w:pPr>
        <w:rPr>
          <w:lang w:val="en-IN"/>
        </w:rPr>
      </w:pPr>
    </w:p>
    <w:p w14:paraId="2E37E4E2" w14:textId="6D96AB28" w:rsidR="00496480" w:rsidRPr="00E1107C" w:rsidRDefault="00302514">
      <w:pPr>
        <w:rPr>
          <w:b/>
          <w:bCs/>
          <w:lang w:val="en-IN"/>
        </w:rPr>
      </w:pPr>
      <w:r w:rsidRPr="00E1107C">
        <w:rPr>
          <w:b/>
          <w:bCs/>
          <w:lang w:val="en-IN"/>
        </w:rPr>
        <w:t>GitHub URL</w:t>
      </w:r>
    </w:p>
    <w:p w14:paraId="1F6E3CA0" w14:textId="7B221A7F" w:rsidR="00302514" w:rsidRDefault="00753871">
      <w:hyperlink r:id="rId10" w:history="1">
        <w:r w:rsidRPr="00753871">
          <w:rPr>
            <w:color w:val="0000FF"/>
            <w:u w:val="single"/>
          </w:rPr>
          <w:t>amit0877/UCDPA_amitgupta (github.com)</w:t>
        </w:r>
      </w:hyperlink>
    </w:p>
    <w:p w14:paraId="2D71A409" w14:textId="77777777" w:rsidR="00753871" w:rsidRDefault="00753871"/>
    <w:p w14:paraId="78B22A84" w14:textId="77777777" w:rsidR="00753871" w:rsidRDefault="00753871"/>
    <w:p w14:paraId="766DF3D4" w14:textId="3B401D84" w:rsidR="00753871" w:rsidRPr="00E1107C" w:rsidRDefault="00753871">
      <w:pPr>
        <w:rPr>
          <w:b/>
          <w:bCs/>
          <w:sz w:val="24"/>
          <w:szCs w:val="24"/>
        </w:rPr>
      </w:pPr>
      <w:r w:rsidRPr="00E1107C">
        <w:rPr>
          <w:b/>
          <w:bCs/>
          <w:sz w:val="24"/>
          <w:szCs w:val="24"/>
        </w:rPr>
        <w:t>Abstract</w:t>
      </w:r>
    </w:p>
    <w:p w14:paraId="4B32C4D9" w14:textId="2440554C" w:rsidR="00753871" w:rsidRDefault="004E68AE">
      <w:r>
        <w:t>The project is divided into 2 parts</w:t>
      </w:r>
    </w:p>
    <w:p w14:paraId="698372E0" w14:textId="41CAD0EB" w:rsidR="004E68AE" w:rsidRDefault="00C02DB8">
      <w:r>
        <w:t>1</w:t>
      </w:r>
      <w:r w:rsidRPr="00C02DB8">
        <w:rPr>
          <w:vertAlign w:val="superscript"/>
        </w:rPr>
        <w:t>st</w:t>
      </w:r>
      <w:r>
        <w:t xml:space="preserve"> part focuses on building a Machine Learning model for predicting house values in a particular region using Python and its various concepts</w:t>
      </w:r>
      <w:r w:rsidR="00DB546F">
        <w:t xml:space="preserve"> in a structured approach comprising of Data loading, Data Cleansing &amp; Analysis, Model Building &amp; Analysis</w:t>
      </w:r>
    </w:p>
    <w:p w14:paraId="332BD74A" w14:textId="770DE8D3" w:rsidR="00DB546F" w:rsidRDefault="00DB546F">
      <w:r>
        <w:t>2</w:t>
      </w:r>
      <w:r w:rsidRPr="00DB546F">
        <w:rPr>
          <w:vertAlign w:val="superscript"/>
        </w:rPr>
        <w:t>nd</w:t>
      </w:r>
      <w:r>
        <w:t xml:space="preserve"> part focuses on using a complex relational database to illustrate the concepts of downloading data from a Relational database and </w:t>
      </w:r>
      <w:r w:rsidR="009E1AE2">
        <w:t>merging dataframes</w:t>
      </w:r>
    </w:p>
    <w:p w14:paraId="7B05810C" w14:textId="77777777" w:rsidR="00753871" w:rsidRDefault="00753871"/>
    <w:p w14:paraId="04DE5BB4" w14:textId="77777777" w:rsidR="00EF758F" w:rsidRDefault="00EF758F"/>
    <w:p w14:paraId="3F314ACF" w14:textId="77777777" w:rsidR="00EF758F" w:rsidRDefault="00EF758F"/>
    <w:p w14:paraId="343C9081" w14:textId="52319C90" w:rsidR="00EF758F" w:rsidRPr="00DB1857" w:rsidRDefault="00EF758F">
      <w:pPr>
        <w:rPr>
          <w:b/>
          <w:bCs/>
          <w:sz w:val="24"/>
          <w:szCs w:val="24"/>
        </w:rPr>
      </w:pPr>
      <w:r w:rsidRPr="00DB1857">
        <w:rPr>
          <w:b/>
          <w:bCs/>
          <w:sz w:val="24"/>
          <w:szCs w:val="24"/>
        </w:rPr>
        <w:t>Introduction</w:t>
      </w:r>
      <w:r w:rsidR="00B04998" w:rsidRPr="00DB1857">
        <w:rPr>
          <w:b/>
          <w:bCs/>
          <w:sz w:val="24"/>
          <w:szCs w:val="24"/>
        </w:rPr>
        <w:t xml:space="preserve"> (Usecase 1)</w:t>
      </w:r>
    </w:p>
    <w:p w14:paraId="1ECEC9F0" w14:textId="77777777" w:rsidR="00B04998" w:rsidRDefault="00B04998"/>
    <w:p w14:paraId="0AD31044" w14:textId="6BA9D8EA" w:rsidR="00B04998" w:rsidRDefault="00B04998">
      <w:r>
        <w:t xml:space="preserve">The </w:t>
      </w:r>
      <w:r w:rsidR="005920D0">
        <w:t xml:space="preserve">objective of </w:t>
      </w:r>
      <w:r w:rsidR="00120BB9">
        <w:t>project (Use case 1</w:t>
      </w:r>
      <w:r w:rsidR="00E1107C">
        <w:t>) is</w:t>
      </w:r>
      <w:r w:rsidR="005920D0">
        <w:t xml:space="preserve"> to build </w:t>
      </w:r>
      <w:r w:rsidR="00A854E2">
        <w:t>model to predict median value of houses in the state of California, US</w:t>
      </w:r>
      <w:r w:rsidR="007B027E">
        <w:t xml:space="preserve"> based on </w:t>
      </w:r>
      <w:r w:rsidR="00030176">
        <w:t>different metrics like house type, its location</w:t>
      </w:r>
      <w:r w:rsidR="00854726">
        <w:t>, income of people, etc. The da</w:t>
      </w:r>
      <w:r w:rsidR="00452972">
        <w:t xml:space="preserve">taset would be used to build a supervised learning model and help build understanding of different regression models </w:t>
      </w:r>
      <w:r w:rsidR="0028194B">
        <w:t xml:space="preserve">and hyper parameter tuning techniques. The process of building model would involve use of various data analysis techniques and </w:t>
      </w:r>
      <w:r w:rsidR="00DC6161">
        <w:t xml:space="preserve">visualizations. The modem would be build using Python and help demonstrate various concepts as learnt during the training program. </w:t>
      </w:r>
    </w:p>
    <w:p w14:paraId="7F692840" w14:textId="77777777" w:rsidR="007D088C" w:rsidRDefault="007D088C"/>
    <w:p w14:paraId="4F4308FE" w14:textId="77777777" w:rsidR="007D088C" w:rsidRDefault="007D088C"/>
    <w:p w14:paraId="038D43B1" w14:textId="6300B213" w:rsidR="006D3A9F" w:rsidRPr="00DB1857" w:rsidRDefault="006D3A9F">
      <w:pPr>
        <w:rPr>
          <w:b/>
          <w:bCs/>
          <w:sz w:val="24"/>
          <w:szCs w:val="24"/>
        </w:rPr>
      </w:pPr>
      <w:r w:rsidRPr="00DB1857">
        <w:rPr>
          <w:b/>
          <w:bCs/>
          <w:sz w:val="24"/>
          <w:szCs w:val="24"/>
        </w:rPr>
        <w:t>Dataset</w:t>
      </w:r>
    </w:p>
    <w:p w14:paraId="5304E243" w14:textId="77777777" w:rsidR="006D3A9F" w:rsidRDefault="006D3A9F"/>
    <w:p w14:paraId="4002FB59" w14:textId="1692B80A" w:rsidR="006D3A9F" w:rsidRDefault="0039099B">
      <w:r>
        <w:t xml:space="preserve">Dataset </w:t>
      </w:r>
      <w:r w:rsidR="0078001D">
        <w:t>source (</w:t>
      </w:r>
      <w:hyperlink r:id="rId11" w:history="1">
        <w:r w:rsidR="0078001D" w:rsidRPr="0078001D">
          <w:rPr>
            <w:color w:val="0000FF"/>
            <w:u w:val="single"/>
          </w:rPr>
          <w:t>California House Price | Kaggle</w:t>
        </w:r>
      </w:hyperlink>
      <w:r w:rsidR="0078001D">
        <w:t>)</w:t>
      </w:r>
    </w:p>
    <w:p w14:paraId="5E34DE93" w14:textId="77777777" w:rsidR="0078001D" w:rsidRDefault="0078001D"/>
    <w:p w14:paraId="481CA9D7" w14:textId="615DB645" w:rsidR="0078001D" w:rsidRDefault="0078001D">
      <w:r>
        <w:t xml:space="preserve">The above dataset has been taken from Kaggle. This is a </w:t>
      </w:r>
      <w:r w:rsidR="00BD0B51">
        <w:t xml:space="preserve">California Census Data published by the US Census Bureau and has 10 types of metrics </w:t>
      </w:r>
      <w:r w:rsidR="008B7CD6">
        <w:t>as listed below</w:t>
      </w:r>
    </w:p>
    <w:p w14:paraId="53B5DD86" w14:textId="77777777" w:rsidR="008B7CD6" w:rsidRDefault="008B7CD6"/>
    <w:p w14:paraId="5F19B9BB" w14:textId="04142EDD" w:rsidR="00E44710" w:rsidRPr="00DB1857" w:rsidRDefault="00164C06" w:rsidP="00E44710">
      <w:pPr>
        <w:pStyle w:val="ListParagraph"/>
        <w:numPr>
          <w:ilvl w:val="0"/>
          <w:numId w:val="24"/>
        </w:numPr>
        <w:rPr>
          <w:rFonts w:cstheme="minorHAnsi"/>
          <w:sz w:val="21"/>
          <w:szCs w:val="21"/>
          <w:bdr w:val="none" w:sz="0" w:space="0" w:color="auto" w:frame="1"/>
          <w:shd w:val="clear" w:color="auto" w:fill="F8F8F8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L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ongitude</w:t>
      </w:r>
      <w:r w:rsidRPr="00DB1857">
        <w:rPr>
          <w:rFonts w:cstheme="minorHAnsi"/>
          <w:sz w:val="21"/>
          <w:szCs w:val="21"/>
          <w:shd w:val="clear" w:color="auto" w:fill="F8F8F8"/>
        </w:rPr>
        <w:t xml:space="preserve"> (float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Pr="00DB1857">
        <w:rPr>
          <w:rFonts w:cstheme="minorHAnsi"/>
          <w:sz w:val="21"/>
          <w:szCs w:val="21"/>
          <w:shd w:val="clear" w:color="auto" w:fill="F8F8F8"/>
        </w:rPr>
        <w:t xml:space="preserve"> Longitude value for the block in California, USA</w:t>
      </w:r>
    </w:p>
    <w:p w14:paraId="42765262" w14:textId="64EBE9E8" w:rsidR="00E44710" w:rsidRPr="00DB1857" w:rsidRDefault="00164C06" w:rsidP="00E44710">
      <w:pPr>
        <w:pStyle w:val="ListParagraph"/>
        <w:numPr>
          <w:ilvl w:val="0"/>
          <w:numId w:val="24"/>
        </w:numPr>
        <w:rPr>
          <w:rFonts w:cstheme="minorHAnsi"/>
          <w:sz w:val="21"/>
          <w:szCs w:val="21"/>
          <w:bdr w:val="none" w:sz="0" w:space="0" w:color="auto" w:frame="1"/>
          <w:shd w:val="clear" w:color="auto" w:fill="F8F8F8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L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atitude</w:t>
      </w:r>
      <w:r w:rsidRPr="00DB1857">
        <w:rPr>
          <w:rFonts w:cstheme="minorHAnsi"/>
          <w:sz w:val="21"/>
          <w:szCs w:val="21"/>
          <w:shd w:val="clear" w:color="auto" w:fill="F8F8F8"/>
        </w:rPr>
        <w:t xml:space="preserve"> (float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Pr="00DB1857">
        <w:rPr>
          <w:rFonts w:cstheme="minorHAnsi"/>
          <w:sz w:val="21"/>
          <w:szCs w:val="21"/>
          <w:shd w:val="clear" w:color="auto" w:fill="F8F8F8"/>
        </w:rPr>
        <w:t xml:space="preserve"> Latitude value for the block in California, USA</w:t>
      </w:r>
    </w:p>
    <w:p w14:paraId="6284A8B2" w14:textId="066D43C8" w:rsidR="00E44710" w:rsidRPr="00DB1857" w:rsidRDefault="00164C06" w:rsidP="00E44710">
      <w:pPr>
        <w:pStyle w:val="ListParagraph"/>
        <w:numPr>
          <w:ilvl w:val="0"/>
          <w:numId w:val="24"/>
        </w:numPr>
        <w:rPr>
          <w:rFonts w:cstheme="minorHAnsi"/>
          <w:sz w:val="21"/>
          <w:szCs w:val="21"/>
          <w:bdr w:val="none" w:sz="0" w:space="0" w:color="auto" w:frame="1"/>
          <w:shd w:val="clear" w:color="auto" w:fill="F8F8F8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H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ousing</w:t>
      </w:r>
      <w:r w:rsidR="002C0D56" w:rsidRPr="00DB1857">
        <w:rPr>
          <w:rFonts w:cstheme="minorHAnsi"/>
          <w:b/>
          <w:bCs/>
          <w:sz w:val="21"/>
          <w:szCs w:val="21"/>
          <w:shd w:val="clear" w:color="auto" w:fill="F8F8F8"/>
        </w:rPr>
        <w:t xml:space="preserve"> M</w:t>
      </w: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edian</w:t>
      </w:r>
      <w:r w:rsidR="002C0D56"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A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ge</w:t>
      </w:r>
      <w:r w:rsidRPr="00DB1857">
        <w:rPr>
          <w:rFonts w:cstheme="minorHAnsi"/>
          <w:sz w:val="21"/>
          <w:szCs w:val="21"/>
          <w:shd w:val="clear" w:color="auto" w:fill="F8F8F8"/>
        </w:rPr>
        <w:t xml:space="preserve"> (int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Pr="00DB1857">
        <w:rPr>
          <w:rFonts w:cstheme="minorHAnsi"/>
          <w:sz w:val="21"/>
          <w:szCs w:val="21"/>
          <w:shd w:val="clear" w:color="auto" w:fill="F8F8F8"/>
        </w:rPr>
        <w:t xml:space="preserve"> Median age of the house in the block</w:t>
      </w:r>
    </w:p>
    <w:p w14:paraId="07E24E84" w14:textId="0721E3F9" w:rsidR="00164C06" w:rsidRPr="00DB1857" w:rsidRDefault="00164C06" w:rsidP="00E44710">
      <w:pPr>
        <w:pStyle w:val="ListParagraph"/>
        <w:numPr>
          <w:ilvl w:val="0"/>
          <w:numId w:val="24"/>
        </w:numPr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T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otal</w:t>
      </w:r>
      <w:r w:rsidR="002C0D56" w:rsidRPr="00DB1857">
        <w:rPr>
          <w:rFonts w:cstheme="minorHAnsi"/>
          <w:b/>
          <w:bCs/>
          <w:sz w:val="21"/>
          <w:szCs w:val="21"/>
          <w:shd w:val="clear" w:color="auto" w:fill="F8F8F8"/>
        </w:rPr>
        <w:t xml:space="preserve"> </w:t>
      </w:r>
      <w:r w:rsidR="002A7F45" w:rsidRPr="00DB1857">
        <w:rPr>
          <w:rFonts w:cstheme="minorHAnsi"/>
          <w:b/>
          <w:bCs/>
          <w:sz w:val="21"/>
          <w:szCs w:val="21"/>
          <w:shd w:val="clear" w:color="auto" w:fill="F8F8F8"/>
        </w:rPr>
        <w:t>R</w:t>
      </w:r>
      <w:r w:rsidR="002A7F45"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ooms</w:t>
      </w:r>
      <w:r w:rsidR="002A7F45"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(</w:t>
      </w:r>
      <w:r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int</w:t>
      </w:r>
      <w:r w:rsidR="002A7F45"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):</w:t>
      </w:r>
      <w:r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Count of the total number of rooms (excluding bedrooms) in all houses in the block </w:t>
      </w:r>
    </w:p>
    <w:p w14:paraId="5142208B" w14:textId="24672BEC" w:rsidR="00E44710" w:rsidRPr="00DB1857" w:rsidRDefault="002C0D56" w:rsidP="00E44710">
      <w:pPr>
        <w:pStyle w:val="ListParagraph"/>
        <w:numPr>
          <w:ilvl w:val="0"/>
          <w:numId w:val="24"/>
        </w:numPr>
        <w:rPr>
          <w:rFonts w:cstheme="minorHAnsi"/>
        </w:rPr>
      </w:pP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T</w:t>
      </w:r>
      <w:r w:rsidR="00164C06"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otal</w:t>
      </w: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bed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 xml:space="preserve"> 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rooms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(float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Count of the total number of bedrooms in all houses in the block</w:t>
      </w:r>
    </w:p>
    <w:p w14:paraId="1501BD32" w14:textId="387BC5F4" w:rsidR="00E44710" w:rsidRPr="00DB1857" w:rsidRDefault="002C0D56" w:rsidP="00E44710">
      <w:pPr>
        <w:pStyle w:val="ListParagraph"/>
        <w:numPr>
          <w:ilvl w:val="0"/>
          <w:numId w:val="24"/>
        </w:numPr>
        <w:rPr>
          <w:rFonts w:cstheme="minorHAnsi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P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opulation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(int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Count of the total number of 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populations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in the block</w:t>
      </w:r>
    </w:p>
    <w:p w14:paraId="335986B9" w14:textId="66C6CD29" w:rsidR="00E44710" w:rsidRPr="00DB1857" w:rsidRDefault="002C0D56" w:rsidP="00E44710">
      <w:pPr>
        <w:pStyle w:val="ListParagraph"/>
        <w:numPr>
          <w:ilvl w:val="0"/>
          <w:numId w:val="24"/>
        </w:numPr>
        <w:rPr>
          <w:rFonts w:cstheme="minorHAnsi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H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ouseholds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(int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Count of the total number of households in the block</w:t>
      </w:r>
    </w:p>
    <w:p w14:paraId="1FD7560D" w14:textId="0B57C31C" w:rsidR="00E44710" w:rsidRPr="00DB1857" w:rsidRDefault="002C0D56" w:rsidP="00E44710">
      <w:pPr>
        <w:pStyle w:val="ListParagraph"/>
        <w:numPr>
          <w:ilvl w:val="0"/>
          <w:numId w:val="24"/>
        </w:numPr>
        <w:rPr>
          <w:rStyle w:val="Emphasis"/>
          <w:rFonts w:cstheme="minorHAnsi"/>
          <w:i w:val="0"/>
          <w:iCs w:val="0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M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edian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 xml:space="preserve"> </w:t>
      </w: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I</w:t>
      </w:r>
      <w:r w:rsidR="00164C06"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ncome</w:t>
      </w:r>
      <w:r w:rsidR="00164C06"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(float</w:t>
      </w:r>
      <w:r w:rsidR="002A7F45"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):</w:t>
      </w:r>
      <w:r w:rsidR="00164C06" w:rsidRPr="00DB1857">
        <w:rPr>
          <w:rStyle w:val="Emphasis"/>
          <w:rFonts w:cstheme="minorHAnsi"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Median of the total household income of all the houses in the block </w:t>
      </w:r>
    </w:p>
    <w:p w14:paraId="418F9F35" w14:textId="2B913872" w:rsidR="00E44710" w:rsidRPr="00DB1857" w:rsidRDefault="002C0D56" w:rsidP="00E44710">
      <w:pPr>
        <w:pStyle w:val="ListParagraph"/>
        <w:numPr>
          <w:ilvl w:val="0"/>
          <w:numId w:val="24"/>
        </w:numPr>
        <w:rPr>
          <w:rFonts w:cstheme="minorHAnsi"/>
        </w:rPr>
      </w:pP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O</w:t>
      </w:r>
      <w:r w:rsidR="00164C06"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cean</w:t>
      </w: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P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roximity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(categorical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Type of the landscape of the block [ Unique 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Values: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'NEAR BAY', '&lt;1H OCEAN', 'INLAND', 'NEAR OCEAN', 'ISLAND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’]</w:t>
      </w:r>
    </w:p>
    <w:p w14:paraId="3CCE7EED" w14:textId="5E801C80" w:rsidR="008B7CD6" w:rsidRPr="00DB1857" w:rsidRDefault="002C0D56" w:rsidP="00E44710">
      <w:pPr>
        <w:pStyle w:val="ListParagraph"/>
        <w:numPr>
          <w:ilvl w:val="0"/>
          <w:numId w:val="24"/>
        </w:numPr>
        <w:rPr>
          <w:rFonts w:cstheme="minorHAnsi"/>
        </w:rPr>
      </w:pP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M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edian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 xml:space="preserve"> </w:t>
      </w: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H</w:t>
      </w:r>
      <w:r w:rsidR="00164C06"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>ouse</w:t>
      </w:r>
      <w:r w:rsidRPr="00DB1857">
        <w:rPr>
          <w:rStyle w:val="Emphasis"/>
          <w:rFonts w:cstheme="minorHAnsi"/>
          <w:b/>
          <w:bCs/>
          <w:i w:val="0"/>
          <w:iCs w:val="0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 w:rsidRPr="00DB1857">
        <w:rPr>
          <w:rFonts w:cstheme="minorHAnsi"/>
          <w:b/>
          <w:bCs/>
          <w:sz w:val="21"/>
          <w:szCs w:val="21"/>
          <w:shd w:val="clear" w:color="auto" w:fill="F8F8F8"/>
        </w:rPr>
        <w:t>V</w:t>
      </w:r>
      <w:r w:rsidR="00164C06" w:rsidRPr="00DB1857">
        <w:rPr>
          <w:rFonts w:cstheme="minorHAnsi"/>
          <w:b/>
          <w:bCs/>
          <w:sz w:val="21"/>
          <w:szCs w:val="21"/>
          <w:shd w:val="clear" w:color="auto" w:fill="F8F8F8"/>
        </w:rPr>
        <w:t>alue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(int</w:t>
      </w:r>
      <w:r w:rsidR="002A7F45" w:rsidRPr="00DB1857">
        <w:rPr>
          <w:rFonts w:cstheme="minorHAnsi"/>
          <w:sz w:val="21"/>
          <w:szCs w:val="21"/>
          <w:shd w:val="clear" w:color="auto" w:fill="F8F8F8"/>
        </w:rPr>
        <w:t>):</w:t>
      </w:r>
      <w:r w:rsidR="00164C06" w:rsidRPr="00DB1857">
        <w:rPr>
          <w:rFonts w:cstheme="minorHAnsi"/>
          <w:sz w:val="21"/>
          <w:szCs w:val="21"/>
          <w:shd w:val="clear" w:color="auto" w:fill="F8F8F8"/>
        </w:rPr>
        <w:t xml:space="preserve"> Median of the household prices of all the houses in the block</w:t>
      </w:r>
    </w:p>
    <w:p w14:paraId="14CAF007" w14:textId="77777777" w:rsidR="00EF758F" w:rsidRDefault="00EF758F"/>
    <w:p w14:paraId="33EF9500" w14:textId="22AAC2D0" w:rsidR="00EF758F" w:rsidRDefault="00B75D46">
      <w:pPr>
        <w:rPr>
          <w:lang w:val="en-IN"/>
        </w:rPr>
      </w:pPr>
      <w:r>
        <w:rPr>
          <w:lang w:val="en-IN"/>
        </w:rPr>
        <w:lastRenderedPageBreak/>
        <w:t xml:space="preserve">The dataset is a mix of </w:t>
      </w:r>
      <w:r w:rsidR="004D6FDF">
        <w:rPr>
          <w:lang w:val="en-IN"/>
        </w:rPr>
        <w:t>integer, float and categorical variables and would provide a good understanding of how different datatypes contribute to building a Regression Model</w:t>
      </w:r>
    </w:p>
    <w:p w14:paraId="04E040BF" w14:textId="77777777" w:rsidR="004D6FDF" w:rsidRDefault="004D6FDF">
      <w:pPr>
        <w:rPr>
          <w:lang w:val="en-IN"/>
        </w:rPr>
      </w:pPr>
    </w:p>
    <w:p w14:paraId="40CE4184" w14:textId="26E3D948" w:rsidR="004D6FDF" w:rsidRPr="00DB1857" w:rsidRDefault="004D6FDF" w:rsidP="00DB1857">
      <w:pPr>
        <w:rPr>
          <w:b/>
          <w:bCs/>
          <w:sz w:val="24"/>
          <w:szCs w:val="24"/>
          <w:lang w:val="en-IN"/>
        </w:rPr>
      </w:pPr>
      <w:r w:rsidRPr="00DB1857">
        <w:rPr>
          <w:b/>
          <w:bCs/>
          <w:sz w:val="24"/>
          <w:szCs w:val="24"/>
          <w:lang w:val="en-IN"/>
        </w:rPr>
        <w:t>Implementation Process</w:t>
      </w:r>
    </w:p>
    <w:p w14:paraId="2CB179B9" w14:textId="77777777" w:rsidR="004D6FDF" w:rsidRDefault="004D6FDF">
      <w:pPr>
        <w:rPr>
          <w:lang w:val="en-IN"/>
        </w:rPr>
      </w:pPr>
    </w:p>
    <w:p w14:paraId="45637FCA" w14:textId="487445DD" w:rsidR="004D6FDF" w:rsidRDefault="004D6FDF" w:rsidP="004D6FDF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Data Loading</w:t>
      </w:r>
    </w:p>
    <w:p w14:paraId="1FC71AFA" w14:textId="16B456C9" w:rsidR="004D6FDF" w:rsidRDefault="007969E5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Dataset (</w:t>
      </w:r>
      <w:r w:rsidR="004D6FDF">
        <w:rPr>
          <w:lang w:val="en-IN"/>
        </w:rPr>
        <w:t>CSV file) was downloaded at the data location from the above mentioned Kaggle URL</w:t>
      </w:r>
    </w:p>
    <w:p w14:paraId="321EE070" w14:textId="4EFA4457" w:rsidR="004D6FDF" w:rsidRDefault="004D6FDF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Import pandas package</w:t>
      </w:r>
    </w:p>
    <w:p w14:paraId="19966503" w14:textId="3A26C536" w:rsidR="004D6FDF" w:rsidRDefault="004D6FDF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 csv file imported in Pandas DataFrame df using read_csv function</w:t>
      </w:r>
    </w:p>
    <w:p w14:paraId="467671CD" w14:textId="2B0E043F" w:rsidR="004D6FDF" w:rsidRDefault="004D6FDF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Verify all </w:t>
      </w:r>
      <w:r w:rsidR="009D44D1">
        <w:rPr>
          <w:lang w:val="en-IN"/>
        </w:rPr>
        <w:t>columns</w:t>
      </w:r>
      <w:r>
        <w:rPr>
          <w:lang w:val="en-IN"/>
        </w:rPr>
        <w:t xml:space="preserve"> have been imported as DataFrame columns using df.head()</w:t>
      </w:r>
    </w:p>
    <w:p w14:paraId="25A0C080" w14:textId="0F1BF9C0" w:rsidR="004D6FDF" w:rsidRDefault="004D6FDF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Print few rows of the data to see how the data looks like (</w:t>
      </w:r>
      <w:r w:rsidR="009D44D1">
        <w:rPr>
          <w:lang w:val="en-IN"/>
        </w:rPr>
        <w:t>e.g.,</w:t>
      </w:r>
      <w:r>
        <w:rPr>
          <w:lang w:val="en-IN"/>
        </w:rPr>
        <w:t xml:space="preserve"> datatypes, etc)</w:t>
      </w:r>
    </w:p>
    <w:p w14:paraId="01F13A40" w14:textId="6307ADF0" w:rsidR="004D6FDF" w:rsidRDefault="004D6FDF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Check for number of rows(data records)</w:t>
      </w:r>
    </w:p>
    <w:p w14:paraId="28BA7721" w14:textId="25D0D38C" w:rsidR="004D6FDF" w:rsidRDefault="004D6FDF" w:rsidP="004D6FDF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Data </w:t>
      </w:r>
      <w:r>
        <w:rPr>
          <w:lang w:val="en-IN"/>
        </w:rPr>
        <w:t>Cleansing</w:t>
      </w:r>
      <w:r w:rsidR="009F34D0">
        <w:rPr>
          <w:lang w:val="en-IN"/>
        </w:rPr>
        <w:t xml:space="preserve"> &amp; Analysis</w:t>
      </w:r>
    </w:p>
    <w:p w14:paraId="1B8B1B24" w14:textId="053911D2" w:rsidR="004D6FDF" w:rsidRDefault="004D6FDF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Check for any missing values. It was found </w:t>
      </w:r>
      <w:r w:rsidR="009F34D0">
        <w:rPr>
          <w:lang w:val="en-IN"/>
        </w:rPr>
        <w:t>the column total_bedrooms has some missing values(~1%). Those were replaced by the mean value of the column</w:t>
      </w:r>
    </w:p>
    <w:p w14:paraId="796D4AE6" w14:textId="475A8657" w:rsidR="009F34D0" w:rsidRDefault="009F34D0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Also check for any duplicate values- No duplicate records were found</w:t>
      </w:r>
    </w:p>
    <w:p w14:paraId="76E0A42C" w14:textId="404FED05" w:rsidR="009F34D0" w:rsidRDefault="001B2727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An</w:t>
      </w:r>
      <w:r w:rsidR="009F34D0">
        <w:rPr>
          <w:lang w:val="en-IN"/>
        </w:rPr>
        <w:t xml:space="preserve"> alphanumeric categorical numeral (Ocean_proximity) was </w:t>
      </w:r>
      <w:r>
        <w:rPr>
          <w:lang w:val="en-IN"/>
        </w:rPr>
        <w:t>converted</w:t>
      </w:r>
      <w:r w:rsidR="009F34D0">
        <w:rPr>
          <w:lang w:val="en-IN"/>
        </w:rPr>
        <w:t xml:space="preserve"> to numeric to help with model building</w:t>
      </w:r>
    </w:p>
    <w:p w14:paraId="32B1511E" w14:textId="4174EFBF" w:rsidR="009F34D0" w:rsidRDefault="009F34D0" w:rsidP="004D6F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Scatter Plot charts were created between each independent variable and the dependent </w:t>
      </w:r>
      <w:r w:rsidR="001B2727">
        <w:rPr>
          <w:lang w:val="en-IN"/>
        </w:rPr>
        <w:t>variable (</w:t>
      </w:r>
      <w:r>
        <w:rPr>
          <w:lang w:val="en-IN"/>
        </w:rPr>
        <w:t>Median Housing Value)</w:t>
      </w:r>
    </w:p>
    <w:p w14:paraId="5B07B05D" w14:textId="2BA344A9" w:rsidR="005D7CCA" w:rsidRDefault="005D7CCA" w:rsidP="005D7CCA">
      <w:pPr>
        <w:pStyle w:val="ListParagraph"/>
        <w:numPr>
          <w:ilvl w:val="2"/>
          <w:numId w:val="25"/>
        </w:numPr>
        <w:rPr>
          <w:lang w:val="en-IN"/>
        </w:rPr>
      </w:pPr>
      <w:r>
        <w:rPr>
          <w:lang w:val="en-IN"/>
        </w:rPr>
        <w:t xml:space="preserve">In order to build </w:t>
      </w:r>
      <w:r w:rsidR="001B2727">
        <w:rPr>
          <w:lang w:val="en-IN"/>
        </w:rPr>
        <w:t>charts, various</w:t>
      </w:r>
      <w:r>
        <w:rPr>
          <w:lang w:val="en-IN"/>
        </w:rPr>
        <w:t xml:space="preserve"> Python concepts and libraries were used, namely</w:t>
      </w:r>
    </w:p>
    <w:p w14:paraId="40297B81" w14:textId="3F1C0EA1" w:rsidR="005D7CCA" w:rsidRDefault="005D7CCA" w:rsidP="005D7CCA">
      <w:pPr>
        <w:pStyle w:val="ListParagraph"/>
        <w:numPr>
          <w:ilvl w:val="3"/>
          <w:numId w:val="25"/>
        </w:numPr>
        <w:rPr>
          <w:lang w:val="en-IN"/>
        </w:rPr>
      </w:pPr>
      <w:r>
        <w:rPr>
          <w:lang w:val="en-IN"/>
        </w:rPr>
        <w:t>List of columns in a dataset to be used for loop iterators</w:t>
      </w:r>
    </w:p>
    <w:p w14:paraId="462C97E2" w14:textId="1596DE0E" w:rsidR="005D7CCA" w:rsidRDefault="005D7CCA" w:rsidP="005D7CCA">
      <w:pPr>
        <w:pStyle w:val="ListParagraph"/>
        <w:numPr>
          <w:ilvl w:val="3"/>
          <w:numId w:val="25"/>
        </w:numPr>
        <w:rPr>
          <w:lang w:val="en-IN"/>
        </w:rPr>
      </w:pPr>
      <w:r>
        <w:rPr>
          <w:lang w:val="en-IN"/>
        </w:rPr>
        <w:t>Loop Iterator in order to build the charts between independent variables and the dependent variable</w:t>
      </w:r>
    </w:p>
    <w:p w14:paraId="4530586A" w14:textId="46D9AC2F" w:rsidR="005D7CCA" w:rsidRDefault="005D7CCA" w:rsidP="005D7CCA">
      <w:pPr>
        <w:pStyle w:val="ListParagraph"/>
        <w:numPr>
          <w:ilvl w:val="3"/>
          <w:numId w:val="25"/>
        </w:numPr>
        <w:rPr>
          <w:lang w:val="en-IN"/>
        </w:rPr>
      </w:pPr>
      <w:r>
        <w:rPr>
          <w:lang w:val="en-IN"/>
        </w:rPr>
        <w:lastRenderedPageBreak/>
        <w:t>Scatter plot Charts build using matplotlib library</w:t>
      </w:r>
      <w:r w:rsidR="00DB1857">
        <w:rPr>
          <w:noProof/>
        </w:rPr>
        <w:drawing>
          <wp:inline distT="0" distB="0" distL="0" distR="0" wp14:anchorId="27AF69C2" wp14:editId="0F78F36C">
            <wp:extent cx="3190875" cy="21819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79" cy="21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857">
        <w:rPr>
          <w:noProof/>
        </w:rPr>
        <w:drawing>
          <wp:inline distT="0" distB="0" distL="0" distR="0" wp14:anchorId="1A1D4104" wp14:editId="6F53EE46">
            <wp:extent cx="331511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8" cy="227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83C2" w14:textId="12A89749" w:rsidR="005D7CCA" w:rsidRDefault="005D7CCA" w:rsidP="005D7CCA">
      <w:pPr>
        <w:pStyle w:val="ListParagraph"/>
        <w:ind w:left="2880"/>
        <w:rPr>
          <w:lang w:val="en-IN"/>
        </w:rPr>
      </w:pPr>
    </w:p>
    <w:p w14:paraId="3B69CB76" w14:textId="56B8F42E" w:rsidR="005D7CCA" w:rsidRDefault="005D7CCA" w:rsidP="005D7CCA">
      <w:pPr>
        <w:rPr>
          <w:lang w:val="en-IN"/>
        </w:rPr>
      </w:pPr>
      <w:r>
        <w:rPr>
          <w:lang w:val="en-IN"/>
        </w:rPr>
        <w:t>A total of 9 charts created using an iterator. A</w:t>
      </w:r>
      <w:r w:rsidR="0070025A">
        <w:rPr>
          <w:lang w:val="en-IN"/>
        </w:rPr>
        <w:t xml:space="preserve"> couple of</w:t>
      </w:r>
      <w:r>
        <w:rPr>
          <w:lang w:val="en-IN"/>
        </w:rPr>
        <w:t xml:space="preserve"> charts have been added above. </w:t>
      </w:r>
      <w:r w:rsidR="0070025A">
        <w:rPr>
          <w:lang w:val="en-IN"/>
        </w:rPr>
        <w:t>From charts, its observed that there is maximum correlation between Median Income the Median House value and the one with Ocean Proximity has least correlation</w:t>
      </w:r>
    </w:p>
    <w:p w14:paraId="107C6DCB" w14:textId="108CB980" w:rsidR="0070025A" w:rsidRDefault="0070025A" w:rsidP="005D7CCA">
      <w:pPr>
        <w:rPr>
          <w:lang w:val="en-IN"/>
        </w:rPr>
      </w:pPr>
    </w:p>
    <w:p w14:paraId="01B5122F" w14:textId="5601B682" w:rsidR="0070025A" w:rsidRDefault="0070025A" w:rsidP="0070025A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A correlation matrix also created which confirms above inference</w:t>
      </w:r>
    </w:p>
    <w:p w14:paraId="1AC36DE6" w14:textId="77777777" w:rsidR="0070025A" w:rsidRDefault="0070025A" w:rsidP="0070025A">
      <w:pPr>
        <w:pStyle w:val="ListParagraph"/>
        <w:ind w:left="1440"/>
        <w:rPr>
          <w:lang w:val="en-IN"/>
        </w:rPr>
      </w:pPr>
    </w:p>
    <w:p w14:paraId="153C93F4" w14:textId="3F7D899E" w:rsidR="0070025A" w:rsidRDefault="0070025A" w:rsidP="0070025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Machine Learning Model Building</w:t>
      </w:r>
      <w:r w:rsidR="006E3717">
        <w:rPr>
          <w:lang w:val="en-IN"/>
        </w:rPr>
        <w:t xml:space="preserve"> (using sklearn)</w:t>
      </w:r>
    </w:p>
    <w:p w14:paraId="1AF1E7C5" w14:textId="73F1714C" w:rsidR="0070025A" w:rsidRDefault="0070025A" w:rsidP="0070025A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Data arrays created for the Independent variables and the Dependent variable using List</w:t>
      </w:r>
    </w:p>
    <w:p w14:paraId="646F4927" w14:textId="375B9710" w:rsidR="0070025A" w:rsidRDefault="0070025A" w:rsidP="0070025A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The overall dataset was divided into Training and </w:t>
      </w:r>
      <w:r w:rsidR="006E3717">
        <w:rPr>
          <w:lang w:val="en-IN"/>
        </w:rPr>
        <w:t>Test datasets in 4:1 ratio</w:t>
      </w:r>
    </w:p>
    <w:p w14:paraId="4FBF05BF" w14:textId="3EB7C05E" w:rsidR="006E3717" w:rsidRDefault="006E3717" w:rsidP="0070025A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Linear Regression Model built using Lin</w:t>
      </w:r>
      <w:r w:rsidR="00552040">
        <w:rPr>
          <w:lang w:val="en-IN"/>
        </w:rPr>
        <w:t>ea</w:t>
      </w:r>
      <w:r>
        <w:rPr>
          <w:lang w:val="en-IN"/>
        </w:rPr>
        <w:t>rRegression Library; KFold library used with n_splits=6</w:t>
      </w:r>
    </w:p>
    <w:p w14:paraId="5DE5F61E" w14:textId="24E1F481" w:rsidR="00A63553" w:rsidRPr="00A63553" w:rsidRDefault="006E3717" w:rsidP="00A63553">
      <w:pPr>
        <w:pStyle w:val="HTMLPreformatted"/>
        <w:numPr>
          <w:ilvl w:val="2"/>
          <w:numId w:val="25"/>
        </w:numPr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63553">
        <w:rPr>
          <w:rFonts w:asciiTheme="minorHAnsi" w:hAnsiTheme="minorHAnsi" w:cstheme="minorHAnsi"/>
          <w:lang w:val="en-IN"/>
        </w:rPr>
        <w:t xml:space="preserve">The model built with a 63% </w:t>
      </w:r>
      <w:r w:rsidR="00753F0E" w:rsidRPr="00A63553">
        <w:rPr>
          <w:rFonts w:asciiTheme="minorHAnsi" w:hAnsiTheme="minorHAnsi" w:cstheme="minorHAnsi"/>
          <w:lang w:val="en-IN"/>
        </w:rPr>
        <w:t>accuracy.</w:t>
      </w:r>
      <w:r w:rsidRPr="00A63553">
        <w:rPr>
          <w:rFonts w:asciiTheme="minorHAnsi" w:hAnsiTheme="minorHAnsi" w:cstheme="minorHAnsi"/>
          <w:lang w:val="en-IN"/>
        </w:rPr>
        <w:t xml:space="preserve"> </w:t>
      </w:r>
    </w:p>
    <w:p w14:paraId="065F76AF" w14:textId="77777777" w:rsidR="00A63553" w:rsidRDefault="006E3717" w:rsidP="00A63553">
      <w:pPr>
        <w:pStyle w:val="HTMLPreformatted"/>
        <w:numPr>
          <w:ilvl w:val="3"/>
          <w:numId w:val="25"/>
        </w:numPr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63553">
        <w:rPr>
          <w:rFonts w:asciiTheme="minorHAnsi" w:hAnsiTheme="minorHAnsi" w:cstheme="minorHAnsi"/>
          <w:lang w:val="en-IN"/>
        </w:rPr>
        <w:t>Median House Value=</w:t>
      </w:r>
      <w:r w:rsidRPr="00A6355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A63553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206855</w:t>
      </w:r>
    </w:p>
    <w:p w14:paraId="445E2395" w14:textId="46A5EA0C" w:rsidR="006E3717" w:rsidRPr="00A63553" w:rsidRDefault="00A63553" w:rsidP="00A63553">
      <w:pPr>
        <w:pStyle w:val="HTMLPreformatted"/>
        <w:numPr>
          <w:ilvl w:val="3"/>
          <w:numId w:val="25"/>
        </w:numPr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63553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RMSE = 69489</w:t>
      </w:r>
    </w:p>
    <w:p w14:paraId="461AD944" w14:textId="06785AFC" w:rsidR="006E3717" w:rsidRPr="00A63553" w:rsidRDefault="00A63553" w:rsidP="00A63553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3FCC16" wp14:editId="66D7FDE6">
            <wp:simplePos x="0" y="0"/>
            <wp:positionH relativeFrom="column">
              <wp:posOffset>1581150</wp:posOffset>
            </wp:positionH>
            <wp:positionV relativeFrom="paragraph">
              <wp:posOffset>494665</wp:posOffset>
            </wp:positionV>
            <wp:extent cx="3177540" cy="2105025"/>
            <wp:effectExtent l="0" t="0" r="381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>Scatter plot created between predicted and test values of the dependent variable using Matplotlib</w:t>
      </w:r>
      <w:r w:rsidRPr="00A63553">
        <w:t xml:space="preserve"> </w:t>
      </w:r>
    </w:p>
    <w:p w14:paraId="7EE0DB6D" w14:textId="09CF9367" w:rsidR="00A63553" w:rsidRDefault="00A63553" w:rsidP="00A63553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 chart has a low slo</w:t>
      </w:r>
      <w:r w:rsidR="00552040">
        <w:rPr>
          <w:lang w:val="en-IN"/>
        </w:rPr>
        <w:t>p</w:t>
      </w:r>
      <w:r>
        <w:rPr>
          <w:lang w:val="en-IN"/>
        </w:rPr>
        <w:t xml:space="preserve">e indicating a low accuracy of the </w:t>
      </w:r>
      <w:r w:rsidR="00753F0E">
        <w:rPr>
          <w:lang w:val="en-IN"/>
        </w:rPr>
        <w:t>model.</w:t>
      </w:r>
    </w:p>
    <w:p w14:paraId="31B4B063" w14:textId="28A97ACB" w:rsidR="00A63553" w:rsidRDefault="00A63553" w:rsidP="00A63553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 data set was then used to model using ither Regression algorithms, namely</w:t>
      </w:r>
    </w:p>
    <w:p w14:paraId="08D87426" w14:textId="7D27C299" w:rsidR="00A63553" w:rsidRDefault="00A63553" w:rsidP="00A63553">
      <w:pPr>
        <w:pStyle w:val="ListParagraph"/>
        <w:numPr>
          <w:ilvl w:val="2"/>
          <w:numId w:val="25"/>
        </w:numPr>
        <w:rPr>
          <w:lang w:val="en-IN"/>
        </w:rPr>
      </w:pPr>
      <w:r>
        <w:rPr>
          <w:lang w:val="en-IN"/>
        </w:rPr>
        <w:t>Lasso Regression</w:t>
      </w:r>
    </w:p>
    <w:p w14:paraId="79615127" w14:textId="5DDEBFBC" w:rsidR="00A63553" w:rsidRDefault="00A63553" w:rsidP="00A63553">
      <w:pPr>
        <w:pStyle w:val="ListParagraph"/>
        <w:numPr>
          <w:ilvl w:val="2"/>
          <w:numId w:val="25"/>
        </w:numPr>
        <w:rPr>
          <w:lang w:val="en-IN"/>
        </w:rPr>
      </w:pPr>
      <w:r>
        <w:rPr>
          <w:lang w:val="en-IN"/>
        </w:rPr>
        <w:t>Ridge Regression</w:t>
      </w:r>
    </w:p>
    <w:p w14:paraId="456E810A" w14:textId="011BB067" w:rsidR="00A63553" w:rsidRDefault="00A63553" w:rsidP="00A63553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But </w:t>
      </w:r>
      <w:r w:rsidR="001511DF">
        <w:rPr>
          <w:lang w:val="en-IN"/>
        </w:rPr>
        <w:t>it’s</w:t>
      </w:r>
      <w:r>
        <w:rPr>
          <w:lang w:val="en-IN"/>
        </w:rPr>
        <w:t xml:space="preserve"> observed that </w:t>
      </w:r>
      <w:r w:rsidR="001511DF">
        <w:rPr>
          <w:lang w:val="en-IN"/>
        </w:rPr>
        <w:t>the model accuracy remains at 63% and no improvement is seen</w:t>
      </w:r>
    </w:p>
    <w:p w14:paraId="4253299B" w14:textId="3297FC7C" w:rsidR="001511DF" w:rsidRPr="00C17D09" w:rsidRDefault="001511DF" w:rsidP="00CC608D">
      <w:pPr>
        <w:pStyle w:val="ListParagraph"/>
        <w:numPr>
          <w:ilvl w:val="2"/>
          <w:numId w:val="25"/>
        </w:numPr>
        <w:rPr>
          <w:lang w:val="en-IN"/>
        </w:rPr>
      </w:pPr>
      <w:r w:rsidRPr="00C17D09">
        <w:rPr>
          <w:lang w:val="en-IN"/>
        </w:rPr>
        <w:t>Hyper Parameter Tuning algorithm (</w:t>
      </w:r>
      <w:proofErr w:type="spellStart"/>
      <w:r w:rsidRPr="00C17D09">
        <w:rPr>
          <w:lang w:val="en-IN"/>
        </w:rPr>
        <w:t>GridSearchCV</w:t>
      </w:r>
      <w:proofErr w:type="spellEnd"/>
      <w:r w:rsidRPr="00C17D09">
        <w:rPr>
          <w:lang w:val="en-IN"/>
        </w:rPr>
        <w:t xml:space="preserve">)was </w:t>
      </w:r>
      <w:r w:rsidR="00753F0E" w:rsidRPr="00C17D09">
        <w:rPr>
          <w:lang w:val="en-IN"/>
        </w:rPr>
        <w:t>used for</w:t>
      </w:r>
      <w:r w:rsidRPr="00C17D09">
        <w:rPr>
          <w:lang w:val="en-IN"/>
        </w:rPr>
        <w:t xml:space="preserve"> Lasso &amp; Ridge Regression models for diff alpha values (0.0001, 1, 10)</w:t>
      </w:r>
      <w:r w:rsidR="00C17D09">
        <w:rPr>
          <w:lang w:val="en-IN"/>
        </w:rPr>
        <w:t>;</w:t>
      </w:r>
      <w:r w:rsidR="00C17D09" w:rsidRPr="00C17D09">
        <w:rPr>
          <w:lang w:val="en-IN"/>
        </w:rPr>
        <w:t xml:space="preserve"> </w:t>
      </w:r>
      <w:r w:rsidR="00C17D09">
        <w:rPr>
          <w:lang w:val="en-IN"/>
        </w:rPr>
        <w:t>b</w:t>
      </w:r>
      <w:r w:rsidRPr="00C17D09">
        <w:rPr>
          <w:lang w:val="en-IN"/>
        </w:rPr>
        <w:t xml:space="preserve">ut no improvement in </w:t>
      </w:r>
      <w:r w:rsidR="00C17D09">
        <w:rPr>
          <w:lang w:val="en-IN"/>
        </w:rPr>
        <w:t xml:space="preserve">seen in model </w:t>
      </w:r>
      <w:r w:rsidRPr="00C17D09">
        <w:rPr>
          <w:lang w:val="en-IN"/>
        </w:rPr>
        <w:t>accuracy</w:t>
      </w:r>
    </w:p>
    <w:p w14:paraId="4B6874E0" w14:textId="20F43523" w:rsidR="001511DF" w:rsidRDefault="001511DF" w:rsidP="001511DF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 probable reason</w:t>
      </w:r>
      <w:r w:rsidR="00552040">
        <w:rPr>
          <w:lang w:val="en-IN"/>
        </w:rPr>
        <w:t>,</w:t>
      </w:r>
      <w:r>
        <w:rPr>
          <w:lang w:val="en-IN"/>
        </w:rPr>
        <w:t xml:space="preserve"> HyperTuning and other </w:t>
      </w:r>
      <w:r w:rsidR="00552040">
        <w:rPr>
          <w:lang w:val="en-IN"/>
        </w:rPr>
        <w:t>complex</w:t>
      </w:r>
      <w:r>
        <w:rPr>
          <w:lang w:val="en-IN"/>
        </w:rPr>
        <w:t xml:space="preserve"> regression algorithms haven’t </w:t>
      </w:r>
      <w:r w:rsidR="00DB1857">
        <w:rPr>
          <w:lang w:val="en-IN"/>
        </w:rPr>
        <w:t>worked</w:t>
      </w:r>
      <w:r>
        <w:rPr>
          <w:lang w:val="en-IN"/>
        </w:rPr>
        <w:t xml:space="preserve"> is that </w:t>
      </w:r>
      <w:r w:rsidR="00552040">
        <w:rPr>
          <w:lang w:val="en-IN"/>
        </w:rPr>
        <w:t xml:space="preserve">only </w:t>
      </w:r>
      <w:r>
        <w:rPr>
          <w:lang w:val="en-IN"/>
        </w:rPr>
        <w:t xml:space="preserve">one </w:t>
      </w:r>
      <w:r w:rsidR="00552040">
        <w:rPr>
          <w:lang w:val="en-IN"/>
        </w:rPr>
        <w:t>independent variable</w:t>
      </w:r>
      <w:r>
        <w:rPr>
          <w:lang w:val="en-IN"/>
        </w:rPr>
        <w:t xml:space="preserve"> has a high correlation with the dependent vari</w:t>
      </w:r>
      <w:r w:rsidR="00DB1857">
        <w:rPr>
          <w:lang w:val="en-IN"/>
        </w:rPr>
        <w:t>able and others have very low correlation leaving very little scope of tuning to the models</w:t>
      </w:r>
    </w:p>
    <w:p w14:paraId="1CFED803" w14:textId="0F44CEC0" w:rsidR="00DB1857" w:rsidRDefault="00552040" w:rsidP="00DB185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Insights</w:t>
      </w:r>
    </w:p>
    <w:p w14:paraId="5DBC4C27" w14:textId="2DCF4D25" w:rsidR="00552040" w:rsidRDefault="00552040" w:rsidP="00552040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There is a high correlation between Median Income of households and Median House Value</w:t>
      </w:r>
    </w:p>
    <w:p w14:paraId="4C255426" w14:textId="08F6FD38" w:rsidR="00552040" w:rsidRDefault="00552040" w:rsidP="00552040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The Linear Regression model has an accuracy of 63% in predicting the Median House value in State of California</w:t>
      </w:r>
    </w:p>
    <w:p w14:paraId="065CF3F0" w14:textId="678F5738" w:rsidR="00552040" w:rsidRDefault="00552040" w:rsidP="00552040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Except for Median Income, all other variables considered have a very correlation with the Median House value</w:t>
      </w:r>
    </w:p>
    <w:p w14:paraId="0111E3FA" w14:textId="7773DF55" w:rsidR="00C17D09" w:rsidRDefault="00C17D09">
      <w:pPr>
        <w:rPr>
          <w:lang w:val="en-IN"/>
        </w:rPr>
      </w:pPr>
      <w:r>
        <w:rPr>
          <w:lang w:val="en-IN"/>
        </w:rPr>
        <w:br w:type="page"/>
      </w:r>
    </w:p>
    <w:p w14:paraId="5165C80F" w14:textId="221EDE58" w:rsidR="00C17D09" w:rsidRPr="00DB1857" w:rsidRDefault="00C17D09" w:rsidP="00C17D09">
      <w:pPr>
        <w:rPr>
          <w:b/>
          <w:bCs/>
          <w:sz w:val="24"/>
          <w:szCs w:val="24"/>
        </w:rPr>
      </w:pPr>
      <w:r w:rsidRPr="00DB1857">
        <w:rPr>
          <w:b/>
          <w:bCs/>
          <w:sz w:val="24"/>
          <w:szCs w:val="24"/>
        </w:rPr>
        <w:lastRenderedPageBreak/>
        <w:t xml:space="preserve">Introduction (Usecase </w:t>
      </w:r>
      <w:r>
        <w:rPr>
          <w:b/>
          <w:bCs/>
          <w:sz w:val="24"/>
          <w:szCs w:val="24"/>
        </w:rPr>
        <w:t>2</w:t>
      </w:r>
      <w:r w:rsidRPr="00DB1857">
        <w:rPr>
          <w:b/>
          <w:bCs/>
          <w:sz w:val="24"/>
          <w:szCs w:val="24"/>
        </w:rPr>
        <w:t>)</w:t>
      </w:r>
    </w:p>
    <w:p w14:paraId="48B8BFDD" w14:textId="77777777" w:rsidR="00C17D09" w:rsidRDefault="00C17D09" w:rsidP="00C17D09"/>
    <w:p w14:paraId="334BB8AA" w14:textId="2D8A9F3C" w:rsidR="00552040" w:rsidRDefault="00C17D09" w:rsidP="00C17D09">
      <w:pPr>
        <w:pStyle w:val="ListParagraph"/>
        <w:ind w:left="0"/>
      </w:pPr>
      <w:r>
        <w:t xml:space="preserve">The objective of project (Use case </w:t>
      </w:r>
      <w:r>
        <w:t>2</w:t>
      </w:r>
      <w:r w:rsidR="00753F0E">
        <w:t>) is</w:t>
      </w:r>
      <w:r>
        <w:t xml:space="preserve"> to </w:t>
      </w:r>
      <w:r>
        <w:t>illustrate following concepts</w:t>
      </w:r>
    </w:p>
    <w:p w14:paraId="05204C2E" w14:textId="18A1FE33" w:rsidR="00C17D09" w:rsidRDefault="00C17D09" w:rsidP="00C17D09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Connect to a Relational database and download data in dataframes</w:t>
      </w:r>
    </w:p>
    <w:p w14:paraId="19A1B442" w14:textId="33129A56" w:rsidR="00C17D09" w:rsidRDefault="00C17D09" w:rsidP="00C17D09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Merge Dataframes</w:t>
      </w:r>
    </w:p>
    <w:p w14:paraId="35E393F4" w14:textId="77777777" w:rsidR="00C17D09" w:rsidRDefault="00C17D09" w:rsidP="00C17D09">
      <w:pPr>
        <w:rPr>
          <w:b/>
          <w:bCs/>
          <w:sz w:val="24"/>
          <w:szCs w:val="24"/>
        </w:rPr>
      </w:pPr>
    </w:p>
    <w:p w14:paraId="78118DBD" w14:textId="5E9FDCB9" w:rsidR="00C17D09" w:rsidRPr="00C17D09" w:rsidRDefault="00C17D09" w:rsidP="00C17D09">
      <w:pPr>
        <w:rPr>
          <w:b/>
          <w:bCs/>
          <w:sz w:val="24"/>
          <w:szCs w:val="24"/>
        </w:rPr>
      </w:pPr>
      <w:r w:rsidRPr="00C17D09">
        <w:rPr>
          <w:b/>
          <w:bCs/>
          <w:sz w:val="24"/>
          <w:szCs w:val="24"/>
        </w:rPr>
        <w:t>Dataset</w:t>
      </w:r>
    </w:p>
    <w:p w14:paraId="547783EC" w14:textId="77777777" w:rsidR="00C17D09" w:rsidRDefault="00C17D09" w:rsidP="00C17D09"/>
    <w:p w14:paraId="080CC848" w14:textId="4EF62CA0" w:rsidR="00C17D09" w:rsidRDefault="00C17D09" w:rsidP="00C17D09">
      <w:r>
        <w:t>Data</w:t>
      </w:r>
      <w:r>
        <w:t>set (</w:t>
      </w:r>
      <w:hyperlink r:id="rId15" w:history="1">
        <w:r w:rsidRPr="00C17D09">
          <w:rPr>
            <w:color w:val="0000FF"/>
            <w:u w:val="single"/>
          </w:rPr>
          <w:t>World Development Indicators 2022 | Kaggle</w:t>
        </w:r>
      </w:hyperlink>
      <w:r>
        <w:t>)</w:t>
      </w:r>
    </w:p>
    <w:p w14:paraId="6D6C39EF" w14:textId="77777777" w:rsidR="00C17D09" w:rsidRDefault="00C17D09" w:rsidP="00C17D09"/>
    <w:p w14:paraId="6BB79681" w14:textId="3D5B35BB" w:rsidR="00C17D09" w:rsidRDefault="00C17D09" w:rsidP="00C17D09">
      <w:pPr>
        <w:pStyle w:val="ListParagraph"/>
        <w:ind w:left="0"/>
      </w:pPr>
      <w:r w:rsidRPr="00C17D09">
        <w:t>The World Development Indicators (WDI) is the primary World Bank collection of development indicators, compiled from officially-recognized international sources. It presents the most current and accurate global development data available, and includes national, regional and global estimates.</w:t>
      </w:r>
    </w:p>
    <w:p w14:paraId="6F290BA4" w14:textId="14B08213" w:rsidR="00C17D09" w:rsidRDefault="00C17D09" w:rsidP="00C17D09">
      <w:pPr>
        <w:pStyle w:val="ListParagraph"/>
        <w:ind w:left="0"/>
      </w:pPr>
    </w:p>
    <w:p w14:paraId="527AD12B" w14:textId="7420E7C2" w:rsidR="00C17D09" w:rsidRDefault="00C17D09" w:rsidP="00C17D09">
      <w:pPr>
        <w:pStyle w:val="ListParagraph"/>
        <w:ind w:left="0"/>
      </w:pPr>
      <w:r>
        <w:t xml:space="preserve">Name of </w:t>
      </w:r>
      <w:r w:rsidR="00753F0E">
        <w:t>dataset (</w:t>
      </w:r>
      <w:proofErr w:type="spellStart"/>
      <w:r w:rsidRPr="00C17D09">
        <w:rPr>
          <w:b/>
          <w:bCs/>
        </w:rPr>
        <w:t>Indicators.sqlite</w:t>
      </w:r>
      <w:proofErr w:type="spellEnd"/>
      <w:r>
        <w:t>)</w:t>
      </w:r>
    </w:p>
    <w:p w14:paraId="61342263" w14:textId="28180B61" w:rsidR="00C17D09" w:rsidRDefault="00C17D09" w:rsidP="00C17D09">
      <w:pPr>
        <w:pStyle w:val="ListParagraph"/>
        <w:ind w:left="0"/>
      </w:pPr>
    </w:p>
    <w:p w14:paraId="3D7952CB" w14:textId="173D5D34" w:rsidR="00C17D09" w:rsidRDefault="00C17D09" w:rsidP="00C17D09">
      <w:pPr>
        <w:pStyle w:val="ListParagraph"/>
        <w:ind w:left="0"/>
      </w:pPr>
      <w:r>
        <w:t xml:space="preserve">This is </w:t>
      </w:r>
      <w:r w:rsidR="00753F0E">
        <w:t>an</w:t>
      </w:r>
      <w:r>
        <w:t xml:space="preserve"> SQLite data base having 6 tables</w:t>
      </w:r>
    </w:p>
    <w:p w14:paraId="38832122" w14:textId="069E9860" w:rsidR="00C17D09" w:rsidRDefault="00C17D09" w:rsidP="00C17D09">
      <w:pPr>
        <w:pStyle w:val="ListParagraph"/>
        <w:numPr>
          <w:ilvl w:val="0"/>
          <w:numId w:val="27"/>
        </w:numPr>
      </w:pPr>
      <w:r>
        <w:t>Country</w:t>
      </w:r>
    </w:p>
    <w:p w14:paraId="0D48407E" w14:textId="4B650599" w:rsidR="00C17D09" w:rsidRDefault="00C17D09" w:rsidP="00C17D09">
      <w:pPr>
        <w:pStyle w:val="ListParagraph"/>
        <w:numPr>
          <w:ilvl w:val="0"/>
          <w:numId w:val="27"/>
        </w:numPr>
      </w:pPr>
      <w:r>
        <w:t>CountryNotes</w:t>
      </w:r>
    </w:p>
    <w:p w14:paraId="7D94AF1F" w14:textId="6C86751A" w:rsidR="00C17D09" w:rsidRDefault="00C17D09" w:rsidP="00C17D09">
      <w:pPr>
        <w:pStyle w:val="ListParagraph"/>
        <w:numPr>
          <w:ilvl w:val="0"/>
          <w:numId w:val="27"/>
        </w:numPr>
      </w:pPr>
      <w:r>
        <w:t>Footnotes</w:t>
      </w:r>
    </w:p>
    <w:p w14:paraId="7D475975" w14:textId="548A5408" w:rsidR="00C17D09" w:rsidRDefault="00C17D09" w:rsidP="00C17D09">
      <w:pPr>
        <w:pStyle w:val="ListParagraph"/>
        <w:numPr>
          <w:ilvl w:val="0"/>
          <w:numId w:val="27"/>
        </w:numPr>
      </w:pPr>
      <w:r>
        <w:t>Indicators</w:t>
      </w:r>
    </w:p>
    <w:p w14:paraId="59C6A606" w14:textId="39C8D450" w:rsidR="00C17D09" w:rsidRDefault="00C17D09" w:rsidP="00C17D09">
      <w:pPr>
        <w:pStyle w:val="ListParagraph"/>
        <w:numPr>
          <w:ilvl w:val="0"/>
          <w:numId w:val="27"/>
        </w:numPr>
      </w:pPr>
      <w:r>
        <w:t>Series</w:t>
      </w:r>
    </w:p>
    <w:p w14:paraId="6885C2FF" w14:textId="142F6BAA" w:rsidR="00C17D09" w:rsidRDefault="00C17D09" w:rsidP="00C17D09">
      <w:pPr>
        <w:pStyle w:val="ListParagraph"/>
        <w:numPr>
          <w:ilvl w:val="0"/>
          <w:numId w:val="27"/>
        </w:numPr>
      </w:pPr>
      <w:r>
        <w:t>SeriesNotes</w:t>
      </w:r>
    </w:p>
    <w:p w14:paraId="7A421FC9" w14:textId="742BB9C9" w:rsidR="00C17D09" w:rsidRDefault="00C17D09" w:rsidP="00C17D09"/>
    <w:p w14:paraId="4B39DE74" w14:textId="77777777" w:rsidR="00F419B5" w:rsidRPr="00DB1857" w:rsidRDefault="00F419B5" w:rsidP="00F419B5">
      <w:pPr>
        <w:rPr>
          <w:b/>
          <w:bCs/>
          <w:sz w:val="24"/>
          <w:szCs w:val="24"/>
          <w:lang w:val="en-IN"/>
        </w:rPr>
      </w:pPr>
      <w:r w:rsidRPr="00DB1857">
        <w:rPr>
          <w:b/>
          <w:bCs/>
          <w:sz w:val="24"/>
          <w:szCs w:val="24"/>
          <w:lang w:val="en-IN"/>
        </w:rPr>
        <w:t>Implementation Process</w:t>
      </w:r>
    </w:p>
    <w:p w14:paraId="0617F371" w14:textId="77777777" w:rsidR="00F419B5" w:rsidRDefault="00F419B5" w:rsidP="00F419B5">
      <w:pPr>
        <w:rPr>
          <w:lang w:val="en-IN"/>
        </w:rPr>
      </w:pPr>
    </w:p>
    <w:p w14:paraId="5FE2EDB9" w14:textId="59ACB0DC" w:rsidR="00F419B5" w:rsidRDefault="00F419B5" w:rsidP="00F419B5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>Data Loading &amp; create dataframes</w:t>
      </w:r>
    </w:p>
    <w:p w14:paraId="659E2CA4" w14:textId="6244CD67" w:rsidR="00F419B5" w:rsidRDefault="00F419B5" w:rsidP="00F419B5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Loaded pandas and sqlite3 packages</w:t>
      </w:r>
    </w:p>
    <w:p w14:paraId="0488E22E" w14:textId="4057D310" w:rsidR="00F419B5" w:rsidRDefault="00F419B5" w:rsidP="00F419B5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Connection made with the database Indicators.sqlite and all 6 tables fetched</w:t>
      </w:r>
    </w:p>
    <w:p w14:paraId="0448D4AC" w14:textId="037F6641" w:rsidR="00F419B5" w:rsidRDefault="00F419B5" w:rsidP="00F419B5">
      <w:pPr>
        <w:pStyle w:val="ListParagraph"/>
        <w:numPr>
          <w:ilvl w:val="2"/>
          <w:numId w:val="28"/>
        </w:numPr>
        <w:rPr>
          <w:lang w:val="en-IN"/>
        </w:rPr>
      </w:pPr>
      <w:r>
        <w:rPr>
          <w:lang w:val="en-IN"/>
        </w:rPr>
        <w:t>Country</w:t>
      </w:r>
    </w:p>
    <w:p w14:paraId="1945C636" w14:textId="582DB4E2" w:rsidR="00F419B5" w:rsidRPr="00F419B5" w:rsidRDefault="00F419B5" w:rsidP="00F419B5">
      <w:pPr>
        <w:pStyle w:val="ListParagraph"/>
        <w:numPr>
          <w:ilvl w:val="2"/>
          <w:numId w:val="28"/>
        </w:numPr>
        <w:rPr>
          <w:lang w:val="en-IN"/>
        </w:rPr>
      </w:pPr>
      <w:r w:rsidRPr="00F419B5">
        <w:rPr>
          <w:lang w:val="en-IN"/>
        </w:rPr>
        <w:t>CountryNotes</w:t>
      </w:r>
    </w:p>
    <w:p w14:paraId="24D1C921" w14:textId="77777777" w:rsidR="00F419B5" w:rsidRPr="00F419B5" w:rsidRDefault="00F419B5" w:rsidP="00F419B5">
      <w:pPr>
        <w:pStyle w:val="ListParagraph"/>
        <w:numPr>
          <w:ilvl w:val="2"/>
          <w:numId w:val="28"/>
        </w:numPr>
        <w:rPr>
          <w:lang w:val="en-IN"/>
        </w:rPr>
      </w:pPr>
      <w:r w:rsidRPr="00F419B5">
        <w:rPr>
          <w:lang w:val="en-IN"/>
        </w:rPr>
        <w:t>Footnotes</w:t>
      </w:r>
    </w:p>
    <w:p w14:paraId="1F1DC3B8" w14:textId="77777777" w:rsidR="00F419B5" w:rsidRPr="00F419B5" w:rsidRDefault="00F419B5" w:rsidP="00F419B5">
      <w:pPr>
        <w:pStyle w:val="ListParagraph"/>
        <w:numPr>
          <w:ilvl w:val="2"/>
          <w:numId w:val="28"/>
        </w:numPr>
        <w:rPr>
          <w:lang w:val="en-IN"/>
        </w:rPr>
      </w:pPr>
      <w:r w:rsidRPr="00F419B5">
        <w:rPr>
          <w:lang w:val="en-IN"/>
        </w:rPr>
        <w:t>Indicators</w:t>
      </w:r>
    </w:p>
    <w:p w14:paraId="53EA1D52" w14:textId="77777777" w:rsidR="00F419B5" w:rsidRPr="00F419B5" w:rsidRDefault="00F419B5" w:rsidP="00F419B5">
      <w:pPr>
        <w:pStyle w:val="ListParagraph"/>
        <w:numPr>
          <w:ilvl w:val="2"/>
          <w:numId w:val="28"/>
        </w:numPr>
        <w:rPr>
          <w:lang w:val="en-IN"/>
        </w:rPr>
      </w:pPr>
      <w:r w:rsidRPr="00F419B5">
        <w:rPr>
          <w:lang w:val="en-IN"/>
        </w:rPr>
        <w:t>Series</w:t>
      </w:r>
    </w:p>
    <w:p w14:paraId="5773A476" w14:textId="77777777" w:rsidR="00F419B5" w:rsidRPr="00F419B5" w:rsidRDefault="00F419B5" w:rsidP="00F419B5">
      <w:pPr>
        <w:pStyle w:val="ListParagraph"/>
        <w:numPr>
          <w:ilvl w:val="2"/>
          <w:numId w:val="28"/>
        </w:numPr>
        <w:rPr>
          <w:lang w:val="en-IN"/>
        </w:rPr>
      </w:pPr>
      <w:r w:rsidRPr="00F419B5">
        <w:rPr>
          <w:lang w:val="en-IN"/>
        </w:rPr>
        <w:t>SeriesNotes</w:t>
      </w:r>
    </w:p>
    <w:p w14:paraId="49826D41" w14:textId="0A791C43" w:rsidR="00F419B5" w:rsidRPr="00F419B5" w:rsidRDefault="00F419B5" w:rsidP="00F419B5">
      <w:pPr>
        <w:rPr>
          <w:lang w:val="en-IN"/>
        </w:rPr>
      </w:pPr>
    </w:p>
    <w:p w14:paraId="36C24773" w14:textId="3048FA91" w:rsidR="00F419B5" w:rsidRDefault="00F419B5" w:rsidP="00F419B5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Data from all 6 tables loaded into 6 individual dataframes</w:t>
      </w:r>
    </w:p>
    <w:p w14:paraId="7AC1641D" w14:textId="26982B4B" w:rsidR="00F419B5" w:rsidRDefault="00F419B5" w:rsidP="00F419B5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>Merge Dataframes</w:t>
      </w:r>
    </w:p>
    <w:p w14:paraId="36C1B32A" w14:textId="0A32F825" w:rsidR="00F419B5" w:rsidRDefault="00F419B5" w:rsidP="00F419B5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Understand the column names in different tables to be merged and identify the join conditions on the business keys</w:t>
      </w:r>
    </w:p>
    <w:p w14:paraId="60664887" w14:textId="14D90CAF" w:rsidR="00F419B5" w:rsidRDefault="00F419B5" w:rsidP="00F419B5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Data in dataframes merged based on common business keys and using outer join</w:t>
      </w:r>
    </w:p>
    <w:p w14:paraId="4C83423D" w14:textId="77777777" w:rsidR="00C17D09" w:rsidRPr="00C17D09" w:rsidRDefault="00C17D09" w:rsidP="00C17D09"/>
    <w:sectPr w:rsidR="00C17D09" w:rsidRPr="00C17D0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D978" w14:textId="77777777" w:rsidR="00914339" w:rsidRDefault="00914339" w:rsidP="00914339">
      <w:r>
        <w:separator/>
      </w:r>
    </w:p>
  </w:endnote>
  <w:endnote w:type="continuationSeparator" w:id="0">
    <w:p w14:paraId="28BE2C3B" w14:textId="77777777" w:rsidR="00914339" w:rsidRDefault="00914339" w:rsidP="0091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ABFA" w14:textId="77777777" w:rsidR="00914339" w:rsidRDefault="0091433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5E4F8935" w14:textId="77777777" w:rsidR="00914339" w:rsidRDefault="0091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333F" w14:textId="77777777" w:rsidR="00914339" w:rsidRDefault="00914339" w:rsidP="00914339">
      <w:r>
        <w:separator/>
      </w:r>
    </w:p>
  </w:footnote>
  <w:footnote w:type="continuationSeparator" w:id="0">
    <w:p w14:paraId="32D2BC08" w14:textId="77777777" w:rsidR="00914339" w:rsidRDefault="00914339" w:rsidP="00914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45D1" w14:textId="59AB6CB5" w:rsidR="00914339" w:rsidRPr="00892902" w:rsidRDefault="00892902">
    <w:pPr>
      <w:pStyle w:val="Header"/>
      <w:rPr>
        <w:lang w:val="en-IN"/>
      </w:rPr>
    </w:pPr>
    <w:r>
      <w:rPr>
        <w:lang w:val="en-IN"/>
      </w:rP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0249CA"/>
    <w:multiLevelType w:val="hybridMultilevel"/>
    <w:tmpl w:val="45C2A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FF3FF7"/>
    <w:multiLevelType w:val="hybridMultilevel"/>
    <w:tmpl w:val="3522E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752392"/>
    <w:multiLevelType w:val="hybridMultilevel"/>
    <w:tmpl w:val="45C2A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65943"/>
    <w:multiLevelType w:val="hybridMultilevel"/>
    <w:tmpl w:val="35BA9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ED7BD4"/>
    <w:multiLevelType w:val="hybridMultilevel"/>
    <w:tmpl w:val="B1022A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70442713">
    <w:abstractNumId w:val="24"/>
  </w:num>
  <w:num w:numId="2" w16cid:durableId="1912765158">
    <w:abstractNumId w:val="12"/>
  </w:num>
  <w:num w:numId="3" w16cid:durableId="1456173929">
    <w:abstractNumId w:val="10"/>
  </w:num>
  <w:num w:numId="4" w16cid:durableId="44960406">
    <w:abstractNumId w:val="26"/>
  </w:num>
  <w:num w:numId="5" w16cid:durableId="1351566707">
    <w:abstractNumId w:val="14"/>
  </w:num>
  <w:num w:numId="6" w16cid:durableId="1413966222">
    <w:abstractNumId w:val="20"/>
  </w:num>
  <w:num w:numId="7" w16cid:durableId="569080848">
    <w:abstractNumId w:val="22"/>
  </w:num>
  <w:num w:numId="8" w16cid:durableId="1170219137">
    <w:abstractNumId w:val="9"/>
  </w:num>
  <w:num w:numId="9" w16cid:durableId="1647054692">
    <w:abstractNumId w:val="7"/>
  </w:num>
  <w:num w:numId="10" w16cid:durableId="323094171">
    <w:abstractNumId w:val="6"/>
  </w:num>
  <w:num w:numId="11" w16cid:durableId="130946122">
    <w:abstractNumId w:val="5"/>
  </w:num>
  <w:num w:numId="12" w16cid:durableId="153036777">
    <w:abstractNumId w:val="4"/>
  </w:num>
  <w:num w:numId="13" w16cid:durableId="376972663">
    <w:abstractNumId w:val="8"/>
  </w:num>
  <w:num w:numId="14" w16cid:durableId="256905734">
    <w:abstractNumId w:val="3"/>
  </w:num>
  <w:num w:numId="15" w16cid:durableId="1835146634">
    <w:abstractNumId w:val="2"/>
  </w:num>
  <w:num w:numId="16" w16cid:durableId="543106382">
    <w:abstractNumId w:val="1"/>
  </w:num>
  <w:num w:numId="17" w16cid:durableId="1528373359">
    <w:abstractNumId w:val="0"/>
  </w:num>
  <w:num w:numId="18" w16cid:durableId="1047221743">
    <w:abstractNumId w:val="15"/>
  </w:num>
  <w:num w:numId="19" w16cid:durableId="716126165">
    <w:abstractNumId w:val="17"/>
  </w:num>
  <w:num w:numId="20" w16cid:durableId="1549142070">
    <w:abstractNumId w:val="25"/>
  </w:num>
  <w:num w:numId="21" w16cid:durableId="1022047440">
    <w:abstractNumId w:val="21"/>
  </w:num>
  <w:num w:numId="22" w16cid:durableId="1868173485">
    <w:abstractNumId w:val="11"/>
  </w:num>
  <w:num w:numId="23" w16cid:durableId="834228748">
    <w:abstractNumId w:val="27"/>
  </w:num>
  <w:num w:numId="24" w16cid:durableId="1870676810">
    <w:abstractNumId w:val="19"/>
  </w:num>
  <w:num w:numId="25" w16cid:durableId="1587878410">
    <w:abstractNumId w:val="18"/>
  </w:num>
  <w:num w:numId="26" w16cid:durableId="1545874171">
    <w:abstractNumId w:val="16"/>
  </w:num>
  <w:num w:numId="27" w16cid:durableId="1093431765">
    <w:abstractNumId w:val="23"/>
  </w:num>
  <w:num w:numId="28" w16cid:durableId="349262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80"/>
    <w:rsid w:val="00030176"/>
    <w:rsid w:val="00120BB9"/>
    <w:rsid w:val="001511DF"/>
    <w:rsid w:val="00164C06"/>
    <w:rsid w:val="001B2727"/>
    <w:rsid w:val="0028194B"/>
    <w:rsid w:val="002A7F45"/>
    <w:rsid w:val="002C0D56"/>
    <w:rsid w:val="002D5BD0"/>
    <w:rsid w:val="00302514"/>
    <w:rsid w:val="00317F5A"/>
    <w:rsid w:val="0039099B"/>
    <w:rsid w:val="00452972"/>
    <w:rsid w:val="00496480"/>
    <w:rsid w:val="004D6FDF"/>
    <w:rsid w:val="004E68AE"/>
    <w:rsid w:val="00552040"/>
    <w:rsid w:val="005920D0"/>
    <w:rsid w:val="005D7CCA"/>
    <w:rsid w:val="00640668"/>
    <w:rsid w:val="00645252"/>
    <w:rsid w:val="006D3A9F"/>
    <w:rsid w:val="006D3D74"/>
    <w:rsid w:val="006E3717"/>
    <w:rsid w:val="0070025A"/>
    <w:rsid w:val="00753871"/>
    <w:rsid w:val="00753F0E"/>
    <w:rsid w:val="0078001D"/>
    <w:rsid w:val="007969E5"/>
    <w:rsid w:val="007B027E"/>
    <w:rsid w:val="007D088C"/>
    <w:rsid w:val="0083569A"/>
    <w:rsid w:val="00854726"/>
    <w:rsid w:val="00861B08"/>
    <w:rsid w:val="00892902"/>
    <w:rsid w:val="008B7CD6"/>
    <w:rsid w:val="00914339"/>
    <w:rsid w:val="00985B4F"/>
    <w:rsid w:val="009D44D1"/>
    <w:rsid w:val="009E1AE2"/>
    <w:rsid w:val="009F34D0"/>
    <w:rsid w:val="00A63553"/>
    <w:rsid w:val="00A854E2"/>
    <w:rsid w:val="00A9204E"/>
    <w:rsid w:val="00B04998"/>
    <w:rsid w:val="00B75D46"/>
    <w:rsid w:val="00BD0B51"/>
    <w:rsid w:val="00C02DB8"/>
    <w:rsid w:val="00C17D09"/>
    <w:rsid w:val="00C224BE"/>
    <w:rsid w:val="00DB1857"/>
    <w:rsid w:val="00DB546F"/>
    <w:rsid w:val="00DC6161"/>
    <w:rsid w:val="00E1107C"/>
    <w:rsid w:val="00E44710"/>
    <w:rsid w:val="00EF758F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210B"/>
  <w15:chartTrackingRefBased/>
  <w15:docId w15:val="{2DB63035-104B-4A98-8701-C309B3DB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4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/shibumohapatra/house-pri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psycon/world-development-indicators" TargetMode="External"/><Relationship Id="rId10" Type="http://schemas.openxmlformats.org/officeDocument/2006/relationships/hyperlink" Target="https://github.com/amit0877/UCDPA_amitgupta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g\AppData\Local\Microsoft\Office\16.0\DTS\en-US%7bFE0F533C-5D11-44C0-AC6E-0B931220BFC5%7d\%7bA992BA43-3809-45B0-A902-B8C9EC72F32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{A992BA43-3809-45B0-A902-B8C9EC72F322}tf02786999_win32</Template>
  <TotalTime>1202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43</cp:revision>
  <dcterms:created xsi:type="dcterms:W3CDTF">2022-09-17T09:17:00Z</dcterms:created>
  <dcterms:modified xsi:type="dcterms:W3CDTF">2022-09-18T05:19:00Z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